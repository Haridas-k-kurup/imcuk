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Design of Previous Layout design with </w:t>
      </w:r>
      <w:proofErr w:type="spellStart"/>
      <w:r w:rsidRPr="007B6D25">
        <w:rPr>
          <w:sz w:val="28"/>
          <w:szCs w:val="28"/>
        </w:rPr>
        <w:t>Jquery</w:t>
      </w:r>
      <w:proofErr w:type="spellEnd"/>
      <w:r w:rsidRPr="007B6D25">
        <w:rPr>
          <w:sz w:val="28"/>
          <w:szCs w:val="28"/>
        </w:rPr>
        <w:t xml:space="preserve"> like previous </w:t>
      </w:r>
      <w:proofErr w:type="spellStart"/>
      <w:r w:rsidRPr="007B6D25">
        <w:rPr>
          <w:sz w:val="28"/>
          <w:szCs w:val="28"/>
        </w:rPr>
        <w:t>medindia</w:t>
      </w:r>
      <w:proofErr w:type="spellEnd"/>
      <w:r w:rsidRPr="007B6D25">
        <w:rPr>
          <w:sz w:val="28"/>
          <w:szCs w:val="28"/>
        </w:rPr>
        <w:t xml:space="preserve"> (news tab and other)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Design of present Layout design with </w:t>
      </w:r>
      <w:proofErr w:type="spellStart"/>
      <w:r w:rsidRPr="007B6D25">
        <w:rPr>
          <w:sz w:val="28"/>
          <w:szCs w:val="28"/>
        </w:rPr>
        <w:t>Jquery</w:t>
      </w:r>
      <w:proofErr w:type="spellEnd"/>
      <w:r w:rsidRPr="007B6D25">
        <w:rPr>
          <w:sz w:val="28"/>
          <w:szCs w:val="28"/>
        </w:rPr>
        <w:t xml:space="preserve"> like present  </w:t>
      </w:r>
      <w:proofErr w:type="spellStart"/>
      <w:r w:rsidRPr="007B6D25">
        <w:rPr>
          <w:sz w:val="28"/>
          <w:szCs w:val="28"/>
        </w:rPr>
        <w:t>medindia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Menu and Sub Menu Design (Same like </w:t>
      </w:r>
      <w:proofErr w:type="spellStart"/>
      <w:r w:rsidRPr="007B6D25">
        <w:rPr>
          <w:sz w:val="28"/>
          <w:szCs w:val="28"/>
        </w:rPr>
        <w:t>Medindia</w:t>
      </w:r>
      <w:proofErr w:type="spellEnd"/>
      <w:r w:rsidRPr="007B6D25">
        <w:rPr>
          <w:sz w:val="28"/>
          <w:szCs w:val="28"/>
        </w:rPr>
        <w:t>)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Home Page Design</w:t>
      </w:r>
    </w:p>
    <w:p w:rsidR="007B6D25" w:rsidRPr="007B6D25" w:rsidRDefault="007B6D25" w:rsidP="007B6D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Message Board &amp; Latest news with </w:t>
      </w:r>
      <w:proofErr w:type="spellStart"/>
      <w:r w:rsidRPr="007B6D25">
        <w:rPr>
          <w:sz w:val="28"/>
          <w:szCs w:val="28"/>
        </w:rPr>
        <w:t>Jquery</w:t>
      </w:r>
      <w:proofErr w:type="spellEnd"/>
    </w:p>
    <w:p w:rsidR="007B6D25" w:rsidRPr="007B6D25" w:rsidRDefault="007B6D25" w:rsidP="007B6D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Sliding News with </w:t>
      </w:r>
      <w:proofErr w:type="spellStart"/>
      <w:r w:rsidRPr="007B6D25">
        <w:rPr>
          <w:sz w:val="28"/>
          <w:szCs w:val="28"/>
        </w:rPr>
        <w:t>Jquery</w:t>
      </w:r>
      <w:proofErr w:type="spellEnd"/>
    </w:p>
    <w:p w:rsidR="007B6D25" w:rsidRPr="007B6D25" w:rsidRDefault="007B6D25" w:rsidP="007B6D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Vertical Menus</w:t>
      </w:r>
    </w:p>
    <w:p w:rsidR="007B6D25" w:rsidRPr="007B6D25" w:rsidRDefault="007B6D25" w:rsidP="007B6D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Ad Boxes</w:t>
      </w:r>
    </w:p>
    <w:p w:rsidR="007B6D25" w:rsidRPr="007B6D25" w:rsidRDefault="007B6D25" w:rsidP="007B6D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Sliding Images</w:t>
      </w:r>
    </w:p>
    <w:p w:rsidR="007B6D25" w:rsidRPr="007B6D25" w:rsidRDefault="007B6D25" w:rsidP="007B6D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USMLE and other  Designs</w:t>
      </w:r>
    </w:p>
    <w:p w:rsidR="007B6D25" w:rsidRPr="007B6D25" w:rsidRDefault="007B6D25" w:rsidP="007B6D2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7B6D25">
        <w:rPr>
          <w:sz w:val="28"/>
          <w:szCs w:val="28"/>
        </w:rPr>
        <w:t>Forumn</w:t>
      </w:r>
      <w:proofErr w:type="spellEnd"/>
      <w:r w:rsidRPr="007B6D25">
        <w:rPr>
          <w:sz w:val="28"/>
          <w:szCs w:val="28"/>
        </w:rPr>
        <w:t xml:space="preserve"> Design</w:t>
      </w:r>
    </w:p>
    <w:p w:rsidR="007B6D25" w:rsidRPr="007B6D25" w:rsidRDefault="007B6D25" w:rsidP="007B6D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Ask an Expert, write a new topic, suggestions Design</w:t>
      </w:r>
    </w:p>
    <w:p w:rsidR="007B6D25" w:rsidRPr="007B6D25" w:rsidRDefault="007B6D25" w:rsidP="007B6D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Centre Layout Design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Ask an Expert Design Form with editor and other Functionalities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Write a New Topic Form with editor and other Functionalities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Suggestions Form with editor and other Functionalities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Register Form with editor and other Functionalities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>Editors in all required pages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Template Design with Full Main Menu, Sub Menu, Sub </w:t>
      </w:r>
      <w:proofErr w:type="spellStart"/>
      <w:r w:rsidRPr="007B6D25">
        <w:rPr>
          <w:sz w:val="28"/>
          <w:szCs w:val="28"/>
        </w:rPr>
        <w:t>Sub</w:t>
      </w:r>
      <w:proofErr w:type="spellEnd"/>
      <w:r w:rsidRPr="007B6D25">
        <w:rPr>
          <w:sz w:val="28"/>
          <w:szCs w:val="28"/>
        </w:rPr>
        <w:t xml:space="preserve"> Menu and Forums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Template Design with Full Main Menu, Sub Menu, and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lastRenderedPageBreak/>
        <w:t xml:space="preserve">Template Design with Full Main Menu, and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Medical Page with </w:t>
      </w:r>
      <w:proofErr w:type="spellStart"/>
      <w:r w:rsidRPr="007B6D25">
        <w:rPr>
          <w:sz w:val="28"/>
          <w:szCs w:val="28"/>
        </w:rPr>
        <w:t>Forumn</w:t>
      </w:r>
      <w:proofErr w:type="spellEnd"/>
      <w:r w:rsidRPr="007B6D25">
        <w:rPr>
          <w:sz w:val="28"/>
          <w:szCs w:val="28"/>
        </w:rPr>
        <w:t xml:space="preserve"> </w:t>
      </w:r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Nursing Page with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Patients Page with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Dental Page with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Pharmacy page with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Nutrition Page with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B6D25">
        <w:rPr>
          <w:sz w:val="28"/>
          <w:szCs w:val="28"/>
        </w:rPr>
        <w:t>Physio</w:t>
      </w:r>
      <w:proofErr w:type="spellEnd"/>
      <w:r w:rsidRPr="007B6D25">
        <w:rPr>
          <w:sz w:val="28"/>
          <w:szCs w:val="28"/>
        </w:rPr>
        <w:t xml:space="preserve"> Page with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Management page with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7B6D25">
        <w:rPr>
          <w:sz w:val="28"/>
          <w:szCs w:val="28"/>
        </w:rPr>
        <w:t>Forum Display page with all options like Reply, Quote , PM options</w:t>
      </w:r>
    </w:p>
    <w:p w:rsidR="007B6D25" w:rsidRPr="007B6D25" w:rsidRDefault="007B6D25" w:rsidP="007B6D25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7B6D25">
        <w:rPr>
          <w:color w:val="FF0000"/>
          <w:sz w:val="28"/>
          <w:szCs w:val="28"/>
        </w:rPr>
        <w:t>Database Design</w:t>
      </w:r>
      <w:r w:rsidRPr="007B6D25">
        <w:rPr>
          <w:sz w:val="28"/>
          <w:szCs w:val="28"/>
        </w:rPr>
        <w:br/>
      </w:r>
      <w:r w:rsidRPr="007B6D25">
        <w:rPr>
          <w:sz w:val="28"/>
          <w:szCs w:val="28"/>
        </w:rPr>
        <w:br/>
        <w:t>1) Primary tables are created for registration, log in and another tables for front end primary information controlling for user registration. and checked is it followed normalization rules.</w:t>
      </w:r>
      <w:r w:rsidRPr="007B6D25">
        <w:rPr>
          <w:sz w:val="28"/>
          <w:szCs w:val="28"/>
        </w:rPr>
        <w:br/>
      </w:r>
      <w:r w:rsidRPr="007B6D25">
        <w:rPr>
          <w:sz w:val="28"/>
          <w:szCs w:val="28"/>
        </w:rPr>
        <w:br/>
        <w:t>2) Secondary tables are creating according to work needs and checking normalization procedure accordingly.</w:t>
      </w:r>
    </w:p>
    <w:p w:rsidR="007B6D25" w:rsidRPr="007B6D25" w:rsidRDefault="007B6D25" w:rsidP="007B6D25">
      <w:pPr>
        <w:rPr>
          <w:sz w:val="28"/>
          <w:szCs w:val="28"/>
        </w:rPr>
      </w:pPr>
      <w:r w:rsidRPr="007B6D25">
        <w:rPr>
          <w:color w:val="FF0000"/>
          <w:sz w:val="28"/>
          <w:szCs w:val="28"/>
        </w:rPr>
        <w:t>23)  Dynamic Pages with Code, Database connection and other functionalities</w:t>
      </w:r>
    </w:p>
    <w:p w:rsidR="007B6D25" w:rsidRPr="007B6D25" w:rsidRDefault="007B6D25" w:rsidP="007B6D25">
      <w:pPr>
        <w:rPr>
          <w:sz w:val="28"/>
          <w:szCs w:val="28"/>
        </w:rPr>
      </w:pPr>
      <w:r w:rsidRPr="007B6D25">
        <w:rPr>
          <w:sz w:val="28"/>
          <w:szCs w:val="28"/>
        </w:rPr>
        <w:tab/>
      </w:r>
      <w:r w:rsidRPr="007B6D25">
        <w:rPr>
          <w:color w:val="0000FF"/>
          <w:sz w:val="28"/>
          <w:szCs w:val="28"/>
        </w:rPr>
        <w:t>a) Home page made dynamic with following options</w:t>
      </w:r>
    </w:p>
    <w:p w:rsidR="007B6D25" w:rsidRPr="007B6D25" w:rsidRDefault="007B6D25" w:rsidP="007B6D25">
      <w:pPr>
        <w:numPr>
          <w:ilvl w:val="4"/>
          <w:numId w:val="2"/>
        </w:numPr>
        <w:rPr>
          <w:sz w:val="28"/>
          <w:szCs w:val="28"/>
        </w:rPr>
      </w:pPr>
      <w:r w:rsidRPr="007B6D25">
        <w:rPr>
          <w:sz w:val="28"/>
          <w:szCs w:val="28"/>
        </w:rPr>
        <w:t>Information made dynamic controlled by admin.</w:t>
      </w:r>
    </w:p>
    <w:p w:rsidR="007B6D25" w:rsidRPr="007B6D25" w:rsidRDefault="007B6D25" w:rsidP="007B6D25">
      <w:pPr>
        <w:numPr>
          <w:ilvl w:val="4"/>
          <w:numId w:val="2"/>
        </w:numPr>
        <w:rPr>
          <w:sz w:val="28"/>
          <w:szCs w:val="28"/>
        </w:rPr>
      </w:pPr>
      <w:r w:rsidRPr="007B6D25">
        <w:rPr>
          <w:sz w:val="28"/>
          <w:szCs w:val="28"/>
        </w:rPr>
        <w:t>Create New thread dynamic page.</w:t>
      </w:r>
    </w:p>
    <w:p w:rsidR="007B6D25" w:rsidRPr="007B6D25" w:rsidRDefault="007B6D25" w:rsidP="007B6D25">
      <w:pPr>
        <w:rPr>
          <w:sz w:val="28"/>
          <w:szCs w:val="28"/>
        </w:rPr>
      </w:pPr>
      <w:r w:rsidRPr="007B6D25">
        <w:rPr>
          <w:sz w:val="28"/>
          <w:szCs w:val="28"/>
        </w:rPr>
        <w:tab/>
      </w:r>
      <w:r w:rsidRPr="007B6D25">
        <w:rPr>
          <w:color w:val="0000FF"/>
          <w:sz w:val="28"/>
          <w:szCs w:val="28"/>
        </w:rPr>
        <w:t xml:space="preserve">b) Dynamic </w:t>
      </w:r>
      <w:proofErr w:type="spellStart"/>
      <w:r w:rsidRPr="007B6D25">
        <w:rPr>
          <w:color w:val="0000FF"/>
          <w:sz w:val="28"/>
          <w:szCs w:val="28"/>
        </w:rPr>
        <w:t>Forumn</w:t>
      </w:r>
      <w:proofErr w:type="spellEnd"/>
      <w:r w:rsidRPr="007B6D25">
        <w:rPr>
          <w:color w:val="0000FF"/>
          <w:sz w:val="28"/>
          <w:szCs w:val="28"/>
        </w:rPr>
        <w:t xml:space="preserve"> for Home page</w:t>
      </w:r>
    </w:p>
    <w:p w:rsidR="007B6D25" w:rsidRPr="007B6D25" w:rsidRDefault="007B6D25" w:rsidP="007B6D25">
      <w:pPr>
        <w:numPr>
          <w:ilvl w:val="4"/>
          <w:numId w:val="3"/>
        </w:numPr>
        <w:rPr>
          <w:sz w:val="28"/>
          <w:szCs w:val="28"/>
        </w:rPr>
      </w:pPr>
      <w:proofErr w:type="spellStart"/>
      <w:r w:rsidRPr="007B6D25">
        <w:rPr>
          <w:sz w:val="28"/>
          <w:szCs w:val="28"/>
        </w:rPr>
        <w:lastRenderedPageBreak/>
        <w:t>Forumn</w:t>
      </w:r>
      <w:proofErr w:type="spellEnd"/>
      <w:r w:rsidRPr="007B6D25">
        <w:rPr>
          <w:sz w:val="28"/>
          <w:szCs w:val="28"/>
        </w:rPr>
        <w:t xml:space="preserve"> display  in Home page made dynamic with no, started by, topics, last post with all database connection and coding functionalities</w:t>
      </w:r>
    </w:p>
    <w:p w:rsidR="007B6D25" w:rsidRPr="007B6D25" w:rsidRDefault="007B6D25" w:rsidP="007B6D25">
      <w:pPr>
        <w:numPr>
          <w:ilvl w:val="4"/>
          <w:numId w:val="3"/>
        </w:numPr>
        <w:rPr>
          <w:color w:val="0000FF"/>
          <w:sz w:val="28"/>
          <w:szCs w:val="28"/>
        </w:rPr>
      </w:pPr>
      <w:r w:rsidRPr="007B6D25">
        <w:rPr>
          <w:sz w:val="28"/>
          <w:szCs w:val="28"/>
        </w:rPr>
        <w:t xml:space="preserve">Pagination made dynamic in home page </w:t>
      </w:r>
      <w:proofErr w:type="spellStart"/>
      <w:r w:rsidRPr="007B6D25">
        <w:rPr>
          <w:sz w:val="28"/>
          <w:szCs w:val="28"/>
        </w:rPr>
        <w:t>forumn</w:t>
      </w:r>
      <w:proofErr w:type="spellEnd"/>
    </w:p>
    <w:p w:rsidR="007B6D25" w:rsidRPr="007B6D25" w:rsidRDefault="007B6D25" w:rsidP="007B6D25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7B6D25">
        <w:rPr>
          <w:color w:val="0000FF"/>
          <w:sz w:val="28"/>
          <w:szCs w:val="28"/>
        </w:rPr>
        <w:t>Forumn</w:t>
      </w:r>
      <w:proofErr w:type="spellEnd"/>
      <w:r w:rsidRPr="007B6D25">
        <w:rPr>
          <w:color w:val="0000FF"/>
          <w:sz w:val="28"/>
          <w:szCs w:val="28"/>
        </w:rPr>
        <w:t xml:space="preserve"> Description Page</w:t>
      </w:r>
    </w:p>
    <w:p w:rsidR="007B6D25" w:rsidRPr="007B6D25" w:rsidRDefault="007B6D25" w:rsidP="007B6D25">
      <w:pPr>
        <w:numPr>
          <w:ilvl w:val="4"/>
          <w:numId w:val="4"/>
        </w:numPr>
        <w:rPr>
          <w:sz w:val="28"/>
          <w:szCs w:val="28"/>
        </w:rPr>
      </w:pPr>
      <w:r w:rsidRPr="007B6D25">
        <w:rPr>
          <w:sz w:val="28"/>
          <w:szCs w:val="28"/>
        </w:rPr>
        <w:t xml:space="preserve">Entire </w:t>
      </w:r>
      <w:proofErr w:type="spellStart"/>
      <w:r w:rsidRPr="007B6D25">
        <w:rPr>
          <w:sz w:val="28"/>
          <w:szCs w:val="28"/>
        </w:rPr>
        <w:t>Forumn</w:t>
      </w:r>
      <w:proofErr w:type="spellEnd"/>
      <w:r w:rsidRPr="007B6D25">
        <w:rPr>
          <w:sz w:val="28"/>
          <w:szCs w:val="28"/>
        </w:rPr>
        <w:t xml:space="preserve"> Description page design made dynamic boxes with Author, date and time, Author image, Posts, Message, Reply with quote, Rate with post, Reply option. All the options are fully dynamic.</w:t>
      </w:r>
    </w:p>
    <w:p w:rsidR="007B6D25" w:rsidRPr="007B6D25" w:rsidRDefault="007B6D25" w:rsidP="007B6D25">
      <w:pPr>
        <w:numPr>
          <w:ilvl w:val="4"/>
          <w:numId w:val="4"/>
        </w:numPr>
        <w:rPr>
          <w:sz w:val="28"/>
          <w:szCs w:val="28"/>
        </w:rPr>
      </w:pPr>
      <w:r w:rsidRPr="007B6D25">
        <w:rPr>
          <w:sz w:val="28"/>
          <w:szCs w:val="28"/>
        </w:rPr>
        <w:t>Reply to Reply Dynamic Box option created to give the reply to the reply</w:t>
      </w:r>
    </w:p>
    <w:p w:rsidR="007B6D25" w:rsidRPr="007B6D25" w:rsidRDefault="007B6D25" w:rsidP="007B6D25">
      <w:pPr>
        <w:numPr>
          <w:ilvl w:val="4"/>
          <w:numId w:val="4"/>
        </w:numPr>
        <w:rPr>
          <w:color w:val="FF0000"/>
          <w:sz w:val="28"/>
          <w:szCs w:val="28"/>
        </w:rPr>
      </w:pPr>
      <w:r w:rsidRPr="007B6D25">
        <w:rPr>
          <w:sz w:val="28"/>
          <w:szCs w:val="28"/>
        </w:rPr>
        <w:t>pagination made dynamic.</w:t>
      </w:r>
    </w:p>
    <w:p w:rsidR="007B6D25" w:rsidRPr="007B6D25" w:rsidRDefault="007B6D25" w:rsidP="007B6D25">
      <w:pPr>
        <w:numPr>
          <w:ilvl w:val="0"/>
          <w:numId w:val="5"/>
        </w:numPr>
        <w:rPr>
          <w:color w:val="0000FF"/>
          <w:sz w:val="28"/>
          <w:szCs w:val="28"/>
        </w:rPr>
      </w:pPr>
      <w:r w:rsidRPr="007B6D25">
        <w:rPr>
          <w:color w:val="FF0000"/>
          <w:sz w:val="28"/>
          <w:szCs w:val="28"/>
        </w:rPr>
        <w:t xml:space="preserve">Admin Panel </w:t>
      </w:r>
    </w:p>
    <w:p w:rsidR="007B6D25" w:rsidRPr="007B6D25" w:rsidRDefault="007B6D25" w:rsidP="007B6D25">
      <w:pPr>
        <w:rPr>
          <w:color w:val="000000"/>
          <w:sz w:val="28"/>
          <w:szCs w:val="28"/>
        </w:rPr>
      </w:pPr>
      <w:r w:rsidRPr="007B6D25">
        <w:rPr>
          <w:color w:val="0000FF"/>
          <w:sz w:val="28"/>
          <w:szCs w:val="28"/>
        </w:rPr>
        <w:t xml:space="preserve">1) Home Page Dashboard </w:t>
      </w:r>
    </w:p>
    <w:p w:rsidR="007B6D25" w:rsidRPr="007B6D25" w:rsidRDefault="007B6D25" w:rsidP="007B6D25">
      <w:pPr>
        <w:numPr>
          <w:ilvl w:val="4"/>
          <w:numId w:val="5"/>
        </w:numPr>
        <w:rPr>
          <w:color w:val="000000"/>
          <w:sz w:val="28"/>
          <w:szCs w:val="28"/>
        </w:rPr>
      </w:pPr>
      <w:r w:rsidRPr="007B6D25">
        <w:rPr>
          <w:color w:val="000000"/>
          <w:sz w:val="28"/>
          <w:szCs w:val="28"/>
        </w:rPr>
        <w:t>Manage IMC Home Page</w:t>
      </w:r>
    </w:p>
    <w:p w:rsidR="007B6D25" w:rsidRPr="007B6D25" w:rsidRDefault="007B6D25" w:rsidP="007B6D25">
      <w:pPr>
        <w:numPr>
          <w:ilvl w:val="4"/>
          <w:numId w:val="5"/>
        </w:numPr>
        <w:rPr>
          <w:color w:val="000000"/>
          <w:sz w:val="28"/>
          <w:szCs w:val="28"/>
        </w:rPr>
      </w:pPr>
      <w:r w:rsidRPr="007B6D25">
        <w:rPr>
          <w:color w:val="000000"/>
          <w:sz w:val="28"/>
          <w:szCs w:val="28"/>
        </w:rPr>
        <w:t xml:space="preserve">Add Menu, Sub Menu, Sub </w:t>
      </w:r>
      <w:proofErr w:type="spellStart"/>
      <w:r w:rsidRPr="007B6D25">
        <w:rPr>
          <w:color w:val="000000"/>
          <w:sz w:val="28"/>
          <w:szCs w:val="28"/>
        </w:rPr>
        <w:t>Sub</w:t>
      </w:r>
      <w:proofErr w:type="spellEnd"/>
      <w:r w:rsidRPr="007B6D25">
        <w:rPr>
          <w:color w:val="000000"/>
          <w:sz w:val="28"/>
          <w:szCs w:val="28"/>
        </w:rPr>
        <w:t xml:space="preserve"> Menu creation with Edit, delete and search option.</w:t>
      </w:r>
    </w:p>
    <w:p w:rsidR="007B6D25" w:rsidRPr="007B6D25" w:rsidRDefault="007B6D25" w:rsidP="007B6D25">
      <w:pPr>
        <w:numPr>
          <w:ilvl w:val="4"/>
          <w:numId w:val="5"/>
        </w:numPr>
        <w:rPr>
          <w:color w:val="000000"/>
          <w:sz w:val="28"/>
          <w:szCs w:val="28"/>
        </w:rPr>
      </w:pPr>
      <w:r w:rsidRPr="007B6D25">
        <w:rPr>
          <w:color w:val="000000"/>
          <w:sz w:val="28"/>
          <w:szCs w:val="28"/>
        </w:rPr>
        <w:t>Manage User Login Details with Block, Edit, delete and search option</w:t>
      </w:r>
    </w:p>
    <w:p w:rsidR="007B6D25" w:rsidRPr="007B6D25" w:rsidRDefault="007B6D25" w:rsidP="007B6D25">
      <w:pPr>
        <w:numPr>
          <w:ilvl w:val="4"/>
          <w:numId w:val="5"/>
        </w:numPr>
        <w:rPr>
          <w:color w:val="FF0000"/>
          <w:sz w:val="28"/>
          <w:szCs w:val="28"/>
        </w:rPr>
      </w:pPr>
      <w:r w:rsidRPr="007B6D25">
        <w:rPr>
          <w:color w:val="000000"/>
          <w:sz w:val="28"/>
          <w:szCs w:val="28"/>
        </w:rPr>
        <w:t>Manage Country, State and City option with create, edit and delete option</w:t>
      </w:r>
    </w:p>
    <w:p w:rsidR="007B6D25" w:rsidRPr="007B6D25" w:rsidRDefault="007B6D25" w:rsidP="007B6D25">
      <w:pPr>
        <w:numPr>
          <w:ilvl w:val="0"/>
          <w:numId w:val="6"/>
        </w:numPr>
        <w:rPr>
          <w:color w:val="0000FF"/>
          <w:sz w:val="28"/>
          <w:szCs w:val="28"/>
        </w:rPr>
      </w:pPr>
      <w:r w:rsidRPr="007B6D25">
        <w:rPr>
          <w:color w:val="FF0000"/>
          <w:sz w:val="28"/>
          <w:szCs w:val="28"/>
        </w:rPr>
        <w:t>Recently Joined made dynamic</w:t>
      </w:r>
    </w:p>
    <w:p w:rsidR="005A577B" w:rsidRPr="007B6D25" w:rsidRDefault="005A577B"/>
    <w:sectPr w:rsidR="005A577B" w:rsidRPr="007B6D25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19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0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9"/>
    <w:multiLevelType w:val="multilevel"/>
    <w:tmpl w:val="00000009"/>
    <w:lvl w:ilvl="0">
      <w:start w:val="2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A"/>
    <w:multiLevelType w:val="multilevel"/>
    <w:tmpl w:val="0000000A"/>
    <w:lvl w:ilvl="0">
      <w:start w:val="2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7B6D25"/>
    <w:rsid w:val="005A577B"/>
    <w:rsid w:val="007B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D25"/>
    <w:pPr>
      <w:suppressAutoHyphens/>
    </w:pPr>
    <w:rPr>
      <w:rFonts w:ascii="Calibri" w:eastAsia="SimSun" w:hAnsi="Calibri" w:cs="font319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B6D2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J</dc:creator>
  <cp:lastModifiedBy>Janet J</cp:lastModifiedBy>
  <cp:revision>1</cp:revision>
  <dcterms:created xsi:type="dcterms:W3CDTF">2015-03-04T05:31:00Z</dcterms:created>
  <dcterms:modified xsi:type="dcterms:W3CDTF">2015-03-04T05:32:00Z</dcterms:modified>
</cp:coreProperties>
</file>